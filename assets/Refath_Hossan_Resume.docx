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BAAC" w14:textId="77777777" w:rsidR="00683518" w:rsidRDefault="00683518">
      <w:pPr>
        <w:spacing w:line="480" w:lineRule="exact"/>
        <w:ind w:left="4093" w:right="4095"/>
        <w:jc w:val="center"/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</w:pPr>
    </w:p>
    <w:p w14:paraId="1A8C3509" w14:textId="77777777" w:rsidR="00296E1D" w:rsidRDefault="00AD302D">
      <w:pPr>
        <w:spacing w:line="480" w:lineRule="exact"/>
        <w:ind w:left="4093" w:right="4095"/>
        <w:jc w:val="center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36"/>
          <w:szCs w:val="36"/>
        </w:rPr>
        <w:t>Refath Hossan</w:t>
      </w:r>
    </w:p>
    <w:p w14:paraId="0FDB6247" w14:textId="3EEF445B" w:rsidR="00296E1D" w:rsidRDefault="00AD302D">
      <w:pPr>
        <w:spacing w:before="38" w:line="260" w:lineRule="exact"/>
        <w:ind w:left="1868" w:right="1871"/>
        <w:jc w:val="center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sz w:val="22"/>
          <w:szCs w:val="22"/>
        </w:rPr>
        <w:t xml:space="preserve">Queens, NY | (347) 994-7913 | </w:t>
      </w:r>
      <w:r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  <w:t>Rhossan93@gmail.com</w:t>
      </w:r>
      <w:r>
        <w:rPr>
          <w:rFonts w:ascii="Droid Serif" w:eastAsia="Droid Serif" w:hAnsi="Droid Serif" w:cs="Droid Serif"/>
          <w:color w:val="1154CC"/>
          <w:sz w:val="22"/>
          <w:szCs w:val="22"/>
        </w:rPr>
        <w:t xml:space="preserve">  </w:t>
      </w:r>
      <w:r>
        <w:rPr>
          <w:rFonts w:ascii="Droid Serif" w:eastAsia="Droid Serif" w:hAnsi="Droid Serif" w:cs="Droid Serif"/>
          <w:color w:val="000000"/>
          <w:sz w:val="22"/>
          <w:szCs w:val="22"/>
        </w:rPr>
        <w:t>|</w:t>
      </w:r>
      <w:r w:rsidR="00A83FBE">
        <w:rPr>
          <w:rFonts w:ascii="Droid Serif" w:eastAsia="Droid Serif" w:hAnsi="Droid Serif" w:cs="Droid Serif"/>
          <w:color w:val="000000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  <w:t>www.github.com/Rhossan</w:t>
      </w:r>
      <w:r>
        <w:rPr>
          <w:rFonts w:ascii="Droid Serif" w:eastAsia="Droid Serif" w:hAnsi="Droid Serif" w:cs="Droid Serif"/>
          <w:color w:val="1154CC"/>
          <w:sz w:val="22"/>
          <w:szCs w:val="22"/>
        </w:rPr>
        <w:t xml:space="preserve">  </w:t>
      </w:r>
      <w:r>
        <w:rPr>
          <w:rFonts w:ascii="Droid Serif" w:eastAsia="Droid Serif" w:hAnsi="Droid Serif" w:cs="Droid Serif"/>
          <w:color w:val="000000"/>
          <w:sz w:val="22"/>
          <w:szCs w:val="22"/>
        </w:rPr>
        <w:t xml:space="preserve">|  </w:t>
      </w:r>
      <w:r w:rsidR="0095632F"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  <w:t>www.linkedin.com/in/refath-hossan-930</w:t>
      </w:r>
    </w:p>
    <w:p w14:paraId="59E0A4B8" w14:textId="1E2778ED" w:rsidR="002C2A79" w:rsidRDefault="00CB3841" w:rsidP="002C2A79">
      <w:pPr>
        <w:spacing w:line="300" w:lineRule="exact"/>
        <w:ind w:left="105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EA530E2" wp14:editId="26F7B384">
                <wp:simplePos x="0" y="0"/>
                <wp:positionH relativeFrom="page">
                  <wp:posOffset>381000</wp:posOffset>
                </wp:positionH>
                <wp:positionV relativeFrom="paragraph">
                  <wp:posOffset>179070</wp:posOffset>
                </wp:positionV>
                <wp:extent cx="6781800" cy="0"/>
                <wp:effectExtent l="0" t="0" r="25400" b="25400"/>
                <wp:wrapNone/>
                <wp:docPr id="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0"/>
                          <a:chOff x="780" y="429"/>
                          <a:chExt cx="10680" cy="0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780" y="429"/>
                            <a:ext cx="10680" cy="0"/>
                          </a:xfrm>
                          <a:custGeom>
                            <a:avLst/>
                            <a:gdLst>
                              <a:gd name="T0" fmla="+- 0 780 780"/>
                              <a:gd name="T1" fmla="*/ T0 w 10680"/>
                              <a:gd name="T2" fmla="+- 0 11460 780"/>
                              <a:gd name="T3" fmla="*/ T2 w 10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80">
                                <a:moveTo>
                                  <a:pt x="0" y="0"/>
                                </a:moveTo>
                                <a:lnTo>
                                  <a:pt x="10680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0pt;margin-top:14.1pt;width:534pt;height:0;z-index:-251653120;mso-position-horizontal-relative:page" coordorigin="780,429" coordsize="1068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">
                <v:polyline id="Freeform 13" o:spid="_x0000_s1027" style="position:absolute;visibility:visible;mso-wrap-style:square;v-text-anchor:top" points="780,429,11460,429" coordsize="1068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rAhHwgAA&#10;ANoAAAAPAAAAZHJzL2Rvd25yZXYueG1sRI9PawIxFMTvBb9DeEJvNWttRVajiKy0h178g16fm+dm&#10;cfOybNI1/fZNoeBxmJnfMItVtI3oqfO1YwXjUQaCuHS65krB8bB9mYHwAVlj45gU/JCH1XLwtMBc&#10;uzvvqN+HSiQI+xwVmBDaXEpfGrLoR64lTt7VdRZDkl0ldYf3BLeNfM2yqbRYc1ow2NLGUHnbf1sF&#10;l3h+N2wp7orYxBMWH19XOVHqeRjXcxCBYniE/9ufWsEb/F1JN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sCEfCAAAA2gAAAA8AAAAAAAAAAAAAAAAAlwIAAGRycy9kb3du&#10;cmV2LnhtbFBLBQYAAAAABAAEAPUAAACGAwAAAAA=&#10;" filled="f" strokecolor="#878787" strokeweight=".85pt">
                  <v:path arrowok="t" o:connecttype="custom" o:connectlocs="0,0;10680,0" o:connectangles="0,0"/>
                </v:polyline>
                <w10:wrap anchorx="page"/>
              </v:group>
            </w:pict>
          </mc:Fallback>
        </mc:AlternateContent>
      </w:r>
    </w:p>
    <w:p w14:paraId="1A1C1C55" w14:textId="11484FBB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52512F22" w14:textId="77777777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Projects</w:t>
      </w:r>
    </w:p>
    <w:p w14:paraId="0F8A0DE3" w14:textId="01839718" w:rsidR="002C2A79" w:rsidRDefault="002C2A79" w:rsidP="002C2A79">
      <w:pPr>
        <w:spacing w:before="5" w:line="100" w:lineRule="exact"/>
        <w:rPr>
          <w:sz w:val="11"/>
          <w:szCs w:val="11"/>
        </w:rPr>
      </w:pPr>
    </w:p>
    <w:p w14:paraId="3E436B79" w14:textId="5A4F32E5" w:rsidR="002C2A79" w:rsidRDefault="00FF2839" w:rsidP="00FF2839">
      <w:pPr>
        <w:ind w:left="78" w:right="104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b/>
          <w:sz w:val="22"/>
          <w:szCs w:val="22"/>
        </w:rPr>
        <w:t>Slackers-R</w:t>
      </w:r>
      <w:r w:rsidR="002C2A79" w:rsidRPr="007460A6">
        <w:rPr>
          <w:rFonts w:ascii="Droid Serif" w:eastAsia="Droid Serif" w:hAnsi="Droid Serif" w:cs="Droid Serif"/>
          <w:b/>
          <w:sz w:val="22"/>
          <w:szCs w:val="22"/>
        </w:rPr>
        <w:t xml:space="preserve">ow </w:t>
      </w:r>
      <w:r w:rsidR="002C2A79"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(React, Redux, </w:t>
      </w:r>
      <w:r>
        <w:rPr>
          <w:rFonts w:ascii="Droid Serif" w:eastAsia="Droid Serif" w:hAnsi="Droid Serif" w:cs="Droid Serif"/>
          <w:sz w:val="22"/>
          <w:szCs w:val="22"/>
        </w:rPr>
        <w:t xml:space="preserve">Ruby on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Rails, Javascript, PostgreSQL)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 xml:space="preserve">        </w:t>
      </w:r>
      <w:r w:rsidR="002C2A79">
        <w:rPr>
          <w:rFonts w:ascii="Droid Serif" w:eastAsia="Droid Serif" w:hAnsi="Droid Serif" w:cs="Droid Serif"/>
          <w:sz w:val="22"/>
          <w:szCs w:val="22"/>
        </w:rPr>
        <w:t xml:space="preserve"> </w:t>
      </w:r>
      <w:hyperlink r:id="rId7" w:anchor="/" w:history="1">
        <w:r w:rsidR="002C2A79" w:rsidRPr="00770CB3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Live</w:t>
        </w:r>
      </w:hyperlink>
      <w:r w:rsidR="002C2A79">
        <w:rPr>
          <w:rFonts w:ascii="Droid Serif" w:eastAsia="Droid Serif" w:hAnsi="Droid Serif" w:cs="Droid Serif"/>
          <w:color w:val="1154CC"/>
          <w:sz w:val="22"/>
          <w:szCs w:val="22"/>
        </w:rPr>
        <w:t xml:space="preserve"> </w:t>
      </w:r>
      <w:r w:rsidR="002C2A79">
        <w:rPr>
          <w:rFonts w:ascii="Droid Serif" w:eastAsia="Droid Serif" w:hAnsi="Droid Serif" w:cs="Droid Serif"/>
          <w:color w:val="000000"/>
          <w:sz w:val="22"/>
          <w:szCs w:val="22"/>
        </w:rPr>
        <w:t xml:space="preserve">| </w:t>
      </w:r>
      <w:hyperlink r:id="rId8" w:history="1">
        <w:r w:rsidR="002C2A79" w:rsidRPr="00941746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</w:hyperlink>
    </w:p>
    <w:p w14:paraId="3B7EC8AA" w14:textId="77777777" w:rsidR="002C2A79" w:rsidRPr="007460A6" w:rsidRDefault="002C2A79" w:rsidP="002C2A79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Full Stack Single Page,</w:t>
      </w:r>
      <w:r w:rsidRPr="007460A6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live chat experience where users can join private channels to converse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– inspired by Slack</w:t>
      </w:r>
    </w:p>
    <w:p w14:paraId="09E4F515" w14:textId="77777777" w:rsidR="002C2A79" w:rsidRPr="007460A6" w:rsidRDefault="002C2A79" w:rsidP="002C2A79">
      <w:pPr>
        <w:spacing w:line="22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>
        <w:rPr>
          <w:rFonts w:ascii="Droid Serif" w:eastAsia="Droid Serif" w:hAnsi="Droid Serif" w:cs="Droid Serif"/>
          <w:position w:val="1"/>
        </w:rPr>
        <w:t>Implemented user subscriptions</w:t>
      </w:r>
      <w:r w:rsidRPr="007460A6">
        <w:rPr>
          <w:rFonts w:ascii="Droid Serif" w:eastAsia="Droid Serif" w:hAnsi="Droid Serif" w:cs="Droid Serif"/>
          <w:position w:val="1"/>
        </w:rPr>
        <w:t xml:space="preserve"> to channels using action-cables mounted on redis servers, hosted on Heroku</w:t>
      </w:r>
    </w:p>
    <w:p w14:paraId="2F9AD982" w14:textId="77777777" w:rsidR="002C2A79" w:rsidRPr="007460A6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7460A6">
        <w:rPr>
          <w:rFonts w:ascii="Droid Serif" w:eastAsia="Droid Serif" w:hAnsi="Droid Serif" w:cs="Droid Serif"/>
          <w:position w:val="1"/>
        </w:rPr>
        <w:t>Implemented RESTful API from Rails backend to alter React virtual-DOM state</w:t>
      </w:r>
    </w:p>
    <w:p w14:paraId="62971083" w14:textId="37A59CAC" w:rsidR="002C2A79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4458D5">
        <w:rPr>
          <w:rFonts w:ascii="Droid Serif" w:eastAsia="Droid Serif" w:hAnsi="Droid Serif" w:cs="Droid Serif"/>
          <w:position w:val="1"/>
        </w:rPr>
        <w:t xml:space="preserve">Active-Record associations </w:t>
      </w:r>
      <w:r>
        <w:rPr>
          <w:rFonts w:ascii="Droid Serif" w:eastAsia="Droid Serif" w:hAnsi="Droid Serif" w:cs="Droid Serif"/>
          <w:position w:val="1"/>
        </w:rPr>
        <w:t>between c</w:t>
      </w:r>
      <w:r w:rsidRPr="004458D5">
        <w:rPr>
          <w:rFonts w:ascii="Droid Serif" w:eastAsia="Droid Serif" w:hAnsi="Droid Serif" w:cs="Droid Serif"/>
          <w:position w:val="1"/>
        </w:rPr>
        <w:t xml:space="preserve">hannels </w:t>
      </w:r>
      <w:r>
        <w:rPr>
          <w:rFonts w:ascii="Droid Serif" w:eastAsia="Droid Serif" w:hAnsi="Droid Serif" w:cs="Droid Serif"/>
          <w:position w:val="1"/>
        </w:rPr>
        <w:t>and m</w:t>
      </w:r>
      <w:r w:rsidR="001D0694">
        <w:rPr>
          <w:rFonts w:ascii="Droid Serif" w:eastAsia="Droid Serif" w:hAnsi="Droid Serif" w:cs="Droid Serif"/>
          <w:position w:val="1"/>
        </w:rPr>
        <w:t>essages, through-</w:t>
      </w:r>
      <w:r w:rsidRPr="004458D5">
        <w:rPr>
          <w:rFonts w:ascii="Droid Serif" w:eastAsia="Droid Serif" w:hAnsi="Droid Serif" w:cs="Droid Serif"/>
          <w:position w:val="1"/>
        </w:rPr>
        <w:t>associations for linking users to their messages</w:t>
      </w:r>
    </w:p>
    <w:p w14:paraId="58616BF2" w14:textId="77777777" w:rsidR="002C2A79" w:rsidRDefault="002C2A79" w:rsidP="002C2A79">
      <w:pPr>
        <w:spacing w:before="17" w:line="217" w:lineRule="auto"/>
        <w:ind w:left="120" w:right="77" w:firstLine="36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r>
        <w:rPr>
          <w:rFonts w:ascii="Droid Serif" w:eastAsia="Droid Serif" w:hAnsi="Droid Serif" w:cs="Droid Serif"/>
        </w:rPr>
        <w:t xml:space="preserve">Designed a fully-responsive, user-friendly frontend experience with CSS and React Modal </w:t>
      </w:r>
    </w:p>
    <w:p w14:paraId="752F6B67" w14:textId="77777777" w:rsidR="00F65357" w:rsidRDefault="00F65357" w:rsidP="002C2A79">
      <w:pPr>
        <w:spacing w:before="17" w:line="217" w:lineRule="auto"/>
        <w:ind w:left="120" w:right="77" w:firstLine="360"/>
        <w:rPr>
          <w:rFonts w:ascii="Droid Serif" w:eastAsia="Droid Serif" w:hAnsi="Droid Serif" w:cs="Droid Serif"/>
        </w:rPr>
      </w:pPr>
    </w:p>
    <w:p w14:paraId="2C771482" w14:textId="7F600881" w:rsidR="002C2A79" w:rsidRDefault="002C2A79" w:rsidP="002C2A79">
      <w:pPr>
        <w:spacing w:before="17" w:line="217" w:lineRule="auto"/>
        <w:ind w:left="120" w:right="77"/>
        <w:rPr>
          <w:rFonts w:ascii="Droid Serif" w:eastAsia="Droid Serif" w:hAnsi="Droid Serif" w:cs="Droid Serif"/>
          <w:i/>
          <w:color w:val="000000"/>
          <w:sz w:val="22"/>
          <w:szCs w:val="22"/>
        </w:rPr>
      </w:pPr>
      <w:r w:rsidRPr="004458D5">
        <w:rPr>
          <w:rFonts w:ascii="Droid Serif" w:eastAsia="Droid Serif" w:hAnsi="Droid Serif" w:cs="Droid Serif"/>
          <w:b/>
          <w:bCs/>
          <w:sz w:val="22"/>
          <w:szCs w:val="22"/>
        </w:rPr>
        <w:t>Bool Online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sz w:val="22"/>
          <w:szCs w:val="22"/>
        </w:rPr>
        <w:t>(</w:t>
      </w:r>
      <w:r w:rsidR="00791730">
        <w:rPr>
          <w:rFonts w:ascii="Droid Serif" w:eastAsia="Droid Serif" w:hAnsi="Droid Serif" w:cs="Droid Serif"/>
          <w:sz w:val="22"/>
          <w:szCs w:val="22"/>
        </w:rPr>
        <w:t>Java, Javascript</w:t>
      </w:r>
      <w:r w:rsidR="00E437BC">
        <w:rPr>
          <w:rFonts w:ascii="Droid Serif" w:eastAsia="Droid Serif" w:hAnsi="Droid Serif" w:cs="Droid Serif"/>
          <w:sz w:val="22"/>
          <w:szCs w:val="22"/>
        </w:rPr>
        <w:t>, Google App Engine, Google Datastore Spring MVC</w:t>
      </w:r>
      <w:r>
        <w:rPr>
          <w:rFonts w:ascii="Droid Serif" w:eastAsia="Droid Serif" w:hAnsi="Droid Serif" w:cs="Droid Serif"/>
          <w:sz w:val="22"/>
          <w:szCs w:val="22"/>
        </w:rPr>
        <w:t xml:space="preserve">)          </w:t>
      </w:r>
      <w:r w:rsidR="00F65357">
        <w:rPr>
          <w:rFonts w:ascii="Droid Serif" w:eastAsia="Droid Serif" w:hAnsi="Droid Serif" w:cs="Droid Serif"/>
          <w:sz w:val="22"/>
          <w:szCs w:val="22"/>
        </w:rPr>
        <w:t xml:space="preserve">                    </w:t>
      </w:r>
      <w:r w:rsidR="00E437BC">
        <w:rPr>
          <w:rFonts w:ascii="Droid Serif" w:eastAsia="Droid Serif" w:hAnsi="Droid Serif" w:cs="Droid Serif"/>
          <w:sz w:val="22"/>
          <w:szCs w:val="22"/>
        </w:rPr>
        <w:t xml:space="preserve"> </w:t>
      </w:r>
      <w:hyperlink r:id="rId9" w:history="1"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Live</w:t>
        </w:r>
      </w:hyperlink>
      <w:r>
        <w:rPr>
          <w:rFonts w:ascii="Droid Serif" w:eastAsia="Droid Serif" w:hAnsi="Droid Serif" w:cs="Droid Serif"/>
          <w:color w:val="1154CC"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color w:val="000000"/>
          <w:sz w:val="22"/>
          <w:szCs w:val="22"/>
        </w:rPr>
        <w:t xml:space="preserve">| </w:t>
      </w:r>
      <w:hyperlink r:id="rId10" w:history="1"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</w:hyperlink>
    </w:p>
    <w:p w14:paraId="6F5A80C9" w14:textId="77777777" w:rsidR="002C2A79" w:rsidRPr="003914D1" w:rsidRDefault="002C2A79" w:rsidP="002C2A79">
      <w:pPr>
        <w:spacing w:before="17" w:line="217" w:lineRule="auto"/>
        <w:ind w:left="120" w:right="77"/>
        <w:rPr>
          <w:rFonts w:ascii="Droid Serif" w:eastAsia="Droid Serif" w:hAnsi="Droid Serif" w:cs="Droid Serif"/>
          <w:sz w:val="22"/>
          <w:szCs w:val="22"/>
        </w:rPr>
      </w:pPr>
      <w:r w:rsidRPr="003914D1">
        <w:rPr>
          <w:rFonts w:ascii="Droid Serif" w:eastAsia="Droid Serif" w:hAnsi="Droid Serif" w:cs="Droid Serif"/>
          <w:i/>
          <w:iCs/>
          <w:sz w:val="22"/>
          <w:szCs w:val="22"/>
        </w:rPr>
        <w:t>Web application that simulates the behavior of logic gates, designed to be a supplemental learning tool for computer architecture courses</w:t>
      </w:r>
    </w:p>
    <w:p w14:paraId="7E0B9CBF" w14:textId="77777777" w:rsidR="002C2A79" w:rsidRPr="00DC6D30" w:rsidRDefault="002C2A79" w:rsidP="002C2A79">
      <w:pPr>
        <w:spacing w:line="240" w:lineRule="exact"/>
        <w:ind w:firstLine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DC6D30">
        <w:rPr>
          <w:rFonts w:ascii="Droid Serif" w:eastAsia="Droid Serif" w:hAnsi="Droid Serif" w:cs="Droid Serif"/>
          <w:position w:val="1"/>
        </w:rPr>
        <w:t>Implemented search querying of Google Datastore to retrieve user projects</w:t>
      </w:r>
    </w:p>
    <w:p w14:paraId="1E8943CD" w14:textId="77777777" w:rsidR="002C2A79" w:rsidRPr="00DC6D30" w:rsidRDefault="002C2A79" w:rsidP="002C2A79">
      <w:pPr>
        <w:spacing w:line="240" w:lineRule="exact"/>
        <w:ind w:left="480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DC6D30">
        <w:rPr>
          <w:rFonts w:ascii="Droid Serif" w:eastAsia="Droid Serif" w:hAnsi="Droid Serif" w:cs="Droid Serif"/>
          <w:position w:val="1"/>
        </w:rPr>
        <w:t>Designed front-end experience using HTML5 and CSS3, alongside bootstrap to create a dynamic user experience</w:t>
      </w:r>
    </w:p>
    <w:p w14:paraId="073DA72D" w14:textId="63432D3B" w:rsidR="002F196C" w:rsidRDefault="002C2A79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r>
        <w:rPr>
          <w:rFonts w:ascii="Droid Serif" w:eastAsia="Droid Serif" w:hAnsi="Droid Serif" w:cs="Droid Serif"/>
        </w:rPr>
        <w:t>Designed CRUD functionalities of data on Google Datastore, coordinated using Spring MVC</w:t>
      </w:r>
    </w:p>
    <w:p w14:paraId="2D334021" w14:textId="77777777" w:rsidR="002F196C" w:rsidRDefault="002F196C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1F4004BF" w14:textId="58D156E9" w:rsidR="002F196C" w:rsidRDefault="002F196C" w:rsidP="002F196C">
      <w:pPr>
        <w:spacing w:before="17" w:line="217" w:lineRule="auto"/>
        <w:ind w:left="120" w:right="77"/>
        <w:rPr>
          <w:rFonts w:ascii="Droid Serif" w:eastAsia="Droid Serif" w:hAnsi="Droid Serif" w:cs="Droid Serif"/>
          <w:color w:val="1154CC"/>
          <w:sz w:val="22"/>
          <w:szCs w:val="22"/>
          <w:u w:val="single" w:color="1154CC"/>
        </w:rPr>
      </w:pPr>
      <w:r w:rsidRPr="002F196C">
        <w:rPr>
          <w:rFonts w:ascii="Droid Serif" w:eastAsia="Droid Serif" w:hAnsi="Droid Serif" w:cs="Droid Serif"/>
          <w:b/>
          <w:bCs/>
          <w:sz w:val="22"/>
          <w:szCs w:val="22"/>
        </w:rPr>
        <w:t xml:space="preserve">C Dynamic Memory Allocator </w:t>
      </w:r>
      <w:r>
        <w:rPr>
          <w:rFonts w:ascii="Droid Serif" w:eastAsia="Droid Serif" w:hAnsi="Droid Serif" w:cs="Droid Serif"/>
          <w:sz w:val="22"/>
          <w:szCs w:val="22"/>
        </w:rPr>
        <w:t xml:space="preserve"> (C, Linux)            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 w:rsidR="00791730">
        <w:rPr>
          <w:rFonts w:ascii="Droid Serif" w:eastAsia="Droid Serif" w:hAnsi="Droid Serif" w:cs="Droid Serif"/>
          <w:sz w:val="22"/>
          <w:szCs w:val="22"/>
        </w:rPr>
        <w:tab/>
      </w:r>
      <w:r w:rsidR="00791730">
        <w:rPr>
          <w:rFonts w:ascii="Droid Serif" w:eastAsia="Droid Serif" w:hAnsi="Droid Serif" w:cs="Droid Serif"/>
          <w:sz w:val="22"/>
          <w:szCs w:val="22"/>
        </w:rPr>
        <w:tab/>
        <w:t xml:space="preserve">       </w:t>
      </w:r>
      <w:r w:rsidR="00F65357">
        <w:rPr>
          <w:rFonts w:ascii="Droid Serif" w:eastAsia="Droid Serif" w:hAnsi="Droid Serif" w:cs="Droid Serif"/>
          <w:sz w:val="22"/>
          <w:szCs w:val="22"/>
        </w:rPr>
        <w:t xml:space="preserve"> </w:t>
      </w:r>
      <w:r w:rsidR="00791730">
        <w:rPr>
          <w:rFonts w:ascii="Droid Serif" w:eastAsia="Droid Serif" w:hAnsi="Droid Serif" w:cs="Droid Serif"/>
          <w:sz w:val="22"/>
          <w:szCs w:val="22"/>
        </w:rPr>
        <w:t xml:space="preserve"> </w:t>
      </w:r>
      <w:hyperlink r:id="rId11" w:history="1">
        <w:r w:rsidRPr="002F196C">
          <w:rPr>
            <w:rStyle w:val="Hyperlink"/>
            <w:rFonts w:ascii="Droid Serif" w:eastAsia="Droid Serif" w:hAnsi="Droid Serif" w:cs="Droid Serif"/>
            <w:sz w:val="22"/>
            <w:szCs w:val="22"/>
            <w:u w:color="1154CC"/>
          </w:rPr>
          <w:t>Github</w:t>
        </w:r>
      </w:hyperlink>
    </w:p>
    <w:p w14:paraId="496B3B9E" w14:textId="77777777" w:rsidR="00791730" w:rsidRDefault="002F196C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sz w:val="22"/>
          <w:szCs w:val="22"/>
        </w:rPr>
      </w:pPr>
      <w:r w:rsidRPr="002F196C">
        <w:rPr>
          <w:rFonts w:ascii="Droid Serif" w:eastAsia="Droid Serif" w:hAnsi="Droid Serif" w:cs="Droid Serif"/>
          <w:i/>
          <w:iCs/>
          <w:sz w:val="22"/>
          <w:szCs w:val="22"/>
        </w:rPr>
        <w:t>Custom memory allocator similar to GNU C Library, developed on a Linux platform</w:t>
      </w:r>
    </w:p>
    <w:p w14:paraId="5C46E957" w14:textId="6C0B6FF5" w:rsidR="00791730" w:rsidRDefault="00A83FBE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  <w:r>
        <w:rPr>
          <w:rFonts w:ascii="Arial" w:eastAsia="Arial" w:hAnsi="Arial" w:cs="Arial"/>
          <w:position w:val="1"/>
        </w:rPr>
        <w:t xml:space="preserve">       </w:t>
      </w:r>
      <w:r w:rsidR="00791730">
        <w:rPr>
          <w:rFonts w:ascii="Arial" w:eastAsia="Arial" w:hAnsi="Arial" w:cs="Arial"/>
          <w:position w:val="1"/>
        </w:rPr>
        <w:t xml:space="preserve">●    </w:t>
      </w:r>
      <w:r w:rsidR="00791730" w:rsidRPr="00791730">
        <w:rPr>
          <w:rFonts w:ascii="Droid Serif" w:eastAsia="Droid Serif" w:hAnsi="Droid Serif" w:cs="Droid Serif"/>
          <w:position w:val="1"/>
        </w:rPr>
        <w:t>Mimic’s C li</w:t>
      </w:r>
      <w:r w:rsidR="00791730">
        <w:rPr>
          <w:rFonts w:ascii="Droid Serif" w:eastAsia="Droid Serif" w:hAnsi="Droid Serif" w:cs="Droid Serif"/>
          <w:position w:val="1"/>
        </w:rPr>
        <w:t xml:space="preserve">brary dynamic memory allocation; implemented </w:t>
      </w:r>
      <w:r w:rsidR="00791730" w:rsidRPr="00791730">
        <w:rPr>
          <w:rFonts w:ascii="Droid Serif" w:eastAsia="Droid Serif" w:hAnsi="Droid Serif" w:cs="Droid Serif"/>
          <w:position w:val="1"/>
        </w:rPr>
        <w:t>functions</w:t>
      </w:r>
      <w:r w:rsidR="00791730">
        <w:rPr>
          <w:rFonts w:ascii="Droid Serif" w:eastAsia="Droid Serif" w:hAnsi="Droid Serif" w:cs="Droid Serif"/>
          <w:position w:val="1"/>
        </w:rPr>
        <w:t>:</w:t>
      </w:r>
      <w:r w:rsidR="00791730" w:rsidRPr="00791730">
        <w:rPr>
          <w:rFonts w:ascii="Droid Serif" w:eastAsia="Droid Serif" w:hAnsi="Droid Serif" w:cs="Droid Serif"/>
          <w:position w:val="1"/>
        </w:rPr>
        <w:t xml:space="preserve"> alloc</w:t>
      </w:r>
      <w:r w:rsidR="00791730">
        <w:rPr>
          <w:rFonts w:ascii="Droid Serif" w:eastAsia="Droid Serif" w:hAnsi="Droid Serif" w:cs="Droid Serif"/>
          <w:position w:val="1"/>
        </w:rPr>
        <w:t>()</w:t>
      </w:r>
      <w:r w:rsidR="003575A0">
        <w:rPr>
          <w:rFonts w:ascii="Droid Serif" w:eastAsia="Droid Serif" w:hAnsi="Droid Serif" w:cs="Droid Serif"/>
          <w:position w:val="1"/>
        </w:rPr>
        <w:t>, re</w:t>
      </w:r>
      <w:r w:rsidR="00791730" w:rsidRPr="00791730">
        <w:rPr>
          <w:rFonts w:ascii="Droid Serif" w:eastAsia="Droid Serif" w:hAnsi="Droid Serif" w:cs="Droid Serif"/>
          <w:position w:val="1"/>
        </w:rPr>
        <w:t>alloc</w:t>
      </w:r>
      <w:r w:rsidR="00791730">
        <w:rPr>
          <w:rFonts w:ascii="Droid Serif" w:eastAsia="Droid Serif" w:hAnsi="Droid Serif" w:cs="Droid Serif"/>
          <w:position w:val="1"/>
        </w:rPr>
        <w:t>()</w:t>
      </w:r>
      <w:r w:rsidR="00791730" w:rsidRPr="00791730">
        <w:rPr>
          <w:rFonts w:ascii="Droid Serif" w:eastAsia="Droid Serif" w:hAnsi="Droid Serif" w:cs="Droid Serif"/>
          <w:position w:val="1"/>
        </w:rPr>
        <w:t>, and free</w:t>
      </w:r>
      <w:r w:rsidR="00791730">
        <w:rPr>
          <w:rFonts w:ascii="Droid Serif" w:eastAsia="Droid Serif" w:hAnsi="Droid Serif" w:cs="Droid Serif"/>
          <w:position w:val="1"/>
        </w:rPr>
        <w:t>()</w:t>
      </w:r>
    </w:p>
    <w:p w14:paraId="662FA8ED" w14:textId="77777777" w:rsidR="00A83FBE" w:rsidRDefault="00A83FBE" w:rsidP="00A83FBE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  <w:r>
        <w:rPr>
          <w:rFonts w:ascii="Droid Serif" w:eastAsia="Droid Serif" w:hAnsi="Droid Serif" w:cs="Droid Serif"/>
          <w:sz w:val="22"/>
          <w:szCs w:val="22"/>
        </w:rPr>
        <w:t xml:space="preserve">       </w:t>
      </w:r>
      <w:r>
        <w:rPr>
          <w:rFonts w:ascii="Arial" w:eastAsia="Arial" w:hAnsi="Arial" w:cs="Arial"/>
          <w:position w:val="1"/>
        </w:rPr>
        <w:t xml:space="preserve">●    </w:t>
      </w:r>
      <w:r w:rsidRPr="00791730">
        <w:rPr>
          <w:rFonts w:ascii="Droid Serif" w:eastAsia="Droid Serif" w:hAnsi="Droid Serif" w:cs="Droid Serif"/>
          <w:position w:val="1"/>
        </w:rPr>
        <w:t xml:space="preserve">Handling of fragmentation, memory padding, alignment </w:t>
      </w:r>
    </w:p>
    <w:p w14:paraId="6EA90B9E" w14:textId="77777777" w:rsidR="00A83FBE" w:rsidRPr="00791730" w:rsidRDefault="00A83FBE" w:rsidP="00791730">
      <w:pPr>
        <w:spacing w:before="17" w:line="217" w:lineRule="auto"/>
        <w:ind w:left="120" w:right="77"/>
        <w:rPr>
          <w:rFonts w:ascii="Droid Serif" w:eastAsia="Droid Serif" w:hAnsi="Droid Serif" w:cs="Droid Serif"/>
          <w:position w:val="1"/>
        </w:rPr>
      </w:pPr>
    </w:p>
    <w:p w14:paraId="42BB8ABA" w14:textId="5AFCD6BD" w:rsidR="002F196C" w:rsidRDefault="002F196C" w:rsidP="00791730">
      <w:pPr>
        <w:spacing w:line="240" w:lineRule="exact"/>
        <w:ind w:firstLine="480"/>
        <w:rPr>
          <w:rFonts w:ascii="Droid Serif" w:eastAsia="Droid Serif" w:hAnsi="Droid Serif" w:cs="Droid Serif"/>
        </w:rPr>
      </w:pPr>
    </w:p>
    <w:p w14:paraId="232B2001" w14:textId="1E7B516A" w:rsidR="002F196C" w:rsidRDefault="00791730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  <w:b/>
          <w:noProof/>
          <w:color w:val="0A5293"/>
          <w:position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D6B7439" wp14:editId="7FEEB445">
                <wp:simplePos x="0" y="0"/>
                <wp:positionH relativeFrom="page">
                  <wp:posOffset>381000</wp:posOffset>
                </wp:positionH>
                <wp:positionV relativeFrom="paragraph">
                  <wp:posOffset>69215</wp:posOffset>
                </wp:positionV>
                <wp:extent cx="6791325" cy="0"/>
                <wp:effectExtent l="0" t="0" r="1587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0"/>
                          <a:chOff x="765" y="549"/>
                          <a:chExt cx="10695" cy="0"/>
                        </a:xfrm>
                      </wpg:grpSpPr>
                      <wps:wsp>
                        <wps:cNvPr id="22" name="Freeform 31"/>
                        <wps:cNvSpPr>
                          <a:spLocks/>
                        </wps:cNvSpPr>
                        <wps:spPr bwMode="auto">
                          <a:xfrm>
                            <a:off x="765" y="549"/>
                            <a:ext cx="10695" cy="0"/>
                          </a:xfrm>
                          <a:custGeom>
                            <a:avLst/>
                            <a:gdLst>
                              <a:gd name="T0" fmla="+- 0 765 765"/>
                              <a:gd name="T1" fmla="*/ T0 w 10695"/>
                              <a:gd name="T2" fmla="+- 0 11460 765"/>
                              <a:gd name="T3" fmla="*/ T2 w 10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95">
                                <a:moveTo>
                                  <a:pt x="0" y="0"/>
                                </a:move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0pt;margin-top:5.45pt;width:534.75pt;height:0;z-index:-251644928;mso-position-horizontal-relative:page" coordorigin="765,549" coordsize="1069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">
                <v:polyline id="Freeform 31" o:spid="_x0000_s1027" style="position:absolute;visibility:visible;mso-wrap-style:square;v-text-anchor:top" points="765,549,11460,549" coordsize="1069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pmsAwQAA&#10;ANsAAAAPAAAAZHJzL2Rvd25yZXYueG1sRI/NagIxFIX3gu8QbsGdZjrSYqdGUUHoqmW0iy4vk9uZ&#10;oZObMIkmvn0jFLo8nJ+Ps94mM4grjb63rOBxUYAgbqzuuVXweT7OVyB8QNY4WCYFN/Kw3Uwna6y0&#10;jVzT9RRakUfYV6igC8FVUvqmI4N+YR1x9r7taDBkObZSjxjzuBlkWRTP0mDPmdCho0NHzc/pYu4Q&#10;ijG9p2Xd1y7ix8v+6cvtlZo9pN0riEAp/If/2m9aQVnC/Uv+AXLz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6ZrAMEAAADbAAAADwAAAAAAAAAAAAAAAACXAgAAZHJzL2Rvd25y&#10;ZXYueG1sUEsFBgAAAAAEAAQA9QAAAIUDAAAAAA==&#10;" filled="f" strokecolor="#878787" strokeweight=".85pt">
                  <v:path arrowok="t" o:connecttype="custom" o:connectlocs="0,0;10695,0" o:connectangles="0,0"/>
                </v:polyline>
                <w10:wrap type="through" anchorx="page"/>
              </v:group>
            </w:pict>
          </mc:Fallback>
        </mc:AlternateContent>
      </w:r>
    </w:p>
    <w:p w14:paraId="222FF9C6" w14:textId="77777777" w:rsidR="002F196C" w:rsidRDefault="002F196C" w:rsidP="002F196C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4F75924A" w14:textId="6B445A40" w:rsidR="002C2A79" w:rsidRDefault="002C2A79" w:rsidP="002C2A79">
      <w:pPr>
        <w:spacing w:line="300" w:lineRule="exact"/>
        <w:ind w:left="105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Experience</w:t>
      </w:r>
    </w:p>
    <w:p w14:paraId="6C7A0283" w14:textId="77777777" w:rsidR="002C2A79" w:rsidRDefault="002C2A79" w:rsidP="002C2A79">
      <w:pPr>
        <w:spacing w:before="5" w:line="100" w:lineRule="exact"/>
        <w:rPr>
          <w:sz w:val="11"/>
          <w:szCs w:val="11"/>
        </w:rPr>
      </w:pPr>
    </w:p>
    <w:p w14:paraId="1FBF4F6E" w14:textId="77777777" w:rsidR="002C2A79" w:rsidRPr="002F6343" w:rsidRDefault="002C2A79" w:rsidP="002C2A79">
      <w:pPr>
        <w:ind w:left="120"/>
        <w:rPr>
          <w:rFonts w:ascii="Droid Serif" w:eastAsia="Droid Serif" w:hAnsi="Droid Serif" w:cs="Droid Serif"/>
          <w:b/>
          <w:sz w:val="22"/>
          <w:szCs w:val="22"/>
        </w:rPr>
      </w:pPr>
      <w:r w:rsidRPr="002F6343">
        <w:rPr>
          <w:rFonts w:ascii="Droid Serif" w:eastAsia="Droid Serif" w:hAnsi="Droid Serif" w:cs="Droid Serif"/>
          <w:b/>
          <w:bCs/>
          <w:sz w:val="22"/>
          <w:szCs w:val="22"/>
        </w:rPr>
        <w:t xml:space="preserve">Office </w:t>
      </w:r>
      <w:r>
        <w:rPr>
          <w:rFonts w:ascii="Droid Serif" w:eastAsia="Droid Serif" w:hAnsi="Droid Serif" w:cs="Droid Serif"/>
          <w:b/>
          <w:bCs/>
          <w:sz w:val="22"/>
          <w:szCs w:val="22"/>
        </w:rPr>
        <w:t>Assistant/Tier 1 Desktop Support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                                                                                     </w:t>
      </w:r>
      <w:r>
        <w:rPr>
          <w:rFonts w:ascii="Droid Serif" w:eastAsia="Droid Serif" w:hAnsi="Droid Serif" w:cs="Droid Serif"/>
          <w:sz w:val="22"/>
          <w:szCs w:val="22"/>
        </w:rPr>
        <w:t>August 2014 – June 2015</w:t>
      </w:r>
    </w:p>
    <w:p w14:paraId="69F0FE0A" w14:textId="5FCE6167" w:rsidR="002C2A79" w:rsidRPr="00F65357" w:rsidRDefault="002C2A79" w:rsidP="00F65357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 w:rsidRPr="002F6343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Stony Brook School of</w:t>
      </w:r>
      <w:r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 xml:space="preserve"> Health Technology &amp; Management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                                                                   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Stony Brook, NY</w:t>
      </w:r>
    </w:p>
    <w:p w14:paraId="5D4EC0E3" w14:textId="5333E37F" w:rsidR="002C2A79" w:rsidRDefault="002C2A79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  <w:r w:rsidRPr="00F65357">
        <w:rPr>
          <w:rFonts w:ascii="Droid Serif" w:eastAsia="Arial" w:hAnsi="Droid Serif" w:cs="Arial"/>
          <w:color w:val="292B2C"/>
          <w:position w:val="1"/>
          <w:sz w:val="21"/>
          <w:szCs w:val="21"/>
        </w:rPr>
        <w:t xml:space="preserve">  </w:t>
      </w:r>
      <w:r w:rsidR="00F65357">
        <w:rPr>
          <w:rFonts w:ascii="Arial" w:eastAsia="Arial" w:hAnsi="Arial" w:cs="Arial"/>
          <w:position w:val="1"/>
        </w:rPr>
        <w:t xml:space="preserve">●    </w:t>
      </w:r>
      <w:r w:rsidR="00F65357" w:rsidRPr="00F65357">
        <w:rPr>
          <w:rFonts w:ascii="Droid Serif" w:eastAsia="Droid Serif" w:hAnsi="Droid Serif" w:cs="Droid Serif"/>
          <w:position w:val="1"/>
        </w:rPr>
        <w:t>Assisted in resolving hardware and software issues to allow the continuation of an efficient work environment</w:t>
      </w:r>
    </w:p>
    <w:p w14:paraId="025BA77C" w14:textId="58808235" w:rsidR="00F65357" w:rsidRPr="002F6343" w:rsidRDefault="00F65357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  <w:r>
        <w:rPr>
          <w:rFonts w:ascii="Arial" w:eastAsia="Arial" w:hAnsi="Arial" w:cs="Arial"/>
          <w:position w:val="1"/>
        </w:rPr>
        <w:t xml:space="preserve">  ●    </w:t>
      </w:r>
      <w:r w:rsidRPr="00F65357">
        <w:rPr>
          <w:rFonts w:ascii="Droid Serif" w:eastAsia="Droid Serif" w:hAnsi="Droid Serif" w:cs="Droid Serif"/>
          <w:position w:val="1"/>
        </w:rPr>
        <w:t xml:space="preserve">Performed Office Duties – Filing, Scanning, Data Entry  </w:t>
      </w:r>
    </w:p>
    <w:p w14:paraId="314ABCF3" w14:textId="77777777" w:rsidR="002C2A79" w:rsidRPr="002F6343" w:rsidRDefault="002C2A79" w:rsidP="002C2A79">
      <w:pPr>
        <w:spacing w:line="280" w:lineRule="exact"/>
        <w:ind w:firstLine="360"/>
        <w:rPr>
          <w:rFonts w:ascii="Droid Serif" w:eastAsia="Droid Serif" w:hAnsi="Droid Serif" w:cs="Droid Serif"/>
          <w:color w:val="292B2C"/>
          <w:position w:val="1"/>
          <w:sz w:val="21"/>
          <w:szCs w:val="21"/>
        </w:rPr>
      </w:pPr>
    </w:p>
    <w:p w14:paraId="1B3F931E" w14:textId="77777777" w:rsidR="002C2A79" w:rsidRPr="00DF5106" w:rsidRDefault="002C2A79" w:rsidP="002C2A79">
      <w:pPr>
        <w:spacing w:line="280" w:lineRule="exact"/>
        <w:rPr>
          <w:rFonts w:ascii="Droid Serif" w:eastAsia="Droid Serif" w:hAnsi="Droid Serif" w:cs="Droid Serif"/>
          <w:b/>
          <w:sz w:val="22"/>
          <w:szCs w:val="22"/>
        </w:rPr>
      </w:pPr>
      <w:r>
        <w:rPr>
          <w:rFonts w:ascii="Droid Serif" w:eastAsia="Droid Serif" w:hAnsi="Droid Serif" w:cs="Droid Serif"/>
          <w:b/>
          <w:bCs/>
          <w:sz w:val="22"/>
          <w:szCs w:val="22"/>
        </w:rPr>
        <w:t xml:space="preserve">  </w:t>
      </w:r>
      <w:r w:rsidRPr="00DF5106">
        <w:rPr>
          <w:rFonts w:ascii="Droid Serif" w:eastAsia="Droid Serif" w:hAnsi="Droid Serif" w:cs="Droid Serif"/>
          <w:b/>
          <w:bCs/>
          <w:sz w:val="22"/>
          <w:szCs w:val="22"/>
        </w:rPr>
        <w:t>Community Outreach/Administrative Assistant</w:t>
      </w:r>
      <w:r>
        <w:rPr>
          <w:rFonts w:ascii="Droid Serif" w:eastAsia="Droid Serif" w:hAnsi="Droid Serif" w:cs="Droid Serif"/>
          <w:b/>
          <w:sz w:val="22"/>
          <w:szCs w:val="22"/>
        </w:rPr>
        <w:t xml:space="preserve"> </w:t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</w:r>
      <w:r>
        <w:rPr>
          <w:rFonts w:ascii="Droid Serif" w:eastAsia="Droid Serif" w:hAnsi="Droid Serif" w:cs="Droid Serif"/>
          <w:sz w:val="22"/>
          <w:szCs w:val="22"/>
        </w:rPr>
        <w:tab/>
        <w:t>June 2012 – July 2014</w:t>
      </w:r>
    </w:p>
    <w:p w14:paraId="70FB9B65" w14:textId="77777777" w:rsidR="002C2A79" w:rsidRDefault="002C2A79" w:rsidP="002C2A79">
      <w:pPr>
        <w:spacing w:line="260" w:lineRule="exact"/>
        <w:ind w:left="120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 w:rsidRPr="00DF5106">
        <w:rPr>
          <w:rFonts w:ascii="Droid Serif" w:eastAsia="Droid Serif" w:hAnsi="Droid Serif" w:cs="Droid Serif"/>
          <w:i/>
          <w:iCs/>
          <w:position w:val="1"/>
          <w:sz w:val="22"/>
          <w:szCs w:val="22"/>
        </w:rPr>
        <w:t>Mount Sinai Adolescent Health Center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ab/>
        <w:t xml:space="preserve">      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New York, NY</w:t>
      </w:r>
    </w:p>
    <w:p w14:paraId="7F85660D" w14:textId="77777777" w:rsidR="002C2A79" w:rsidRDefault="002C2A79" w:rsidP="002C2A79">
      <w:pPr>
        <w:spacing w:line="260" w:lineRule="exact"/>
        <w:ind w:left="120" w:firstLine="360"/>
        <w:rPr>
          <w:rFonts w:ascii="Droid Serif" w:hAnsi="Droid Serif"/>
          <w:color w:val="000000"/>
          <w:sz w:val="21"/>
          <w:szCs w:val="21"/>
        </w:rPr>
      </w:pPr>
      <w:r>
        <w:rPr>
          <w:rFonts w:ascii="Arial" w:eastAsia="Arial" w:hAnsi="Arial" w:cs="Arial"/>
          <w:position w:val="1"/>
        </w:rPr>
        <w:t xml:space="preserve">●    </w:t>
      </w:r>
      <w:r w:rsidRPr="002C2A79">
        <w:rPr>
          <w:rFonts w:ascii="Droid Serif" w:hAnsi="Droid Serif"/>
          <w:color w:val="000000"/>
          <w:sz w:val="21"/>
          <w:szCs w:val="21"/>
        </w:rPr>
        <w:t>Lead workshops and media campaigns, teaching seminars in technology for youth groups</w:t>
      </w:r>
    </w:p>
    <w:p w14:paraId="6C3F4B26" w14:textId="41B9F9C7" w:rsidR="002C2A79" w:rsidRPr="002C2A79" w:rsidRDefault="002C2A79" w:rsidP="002C2A79">
      <w:pPr>
        <w:spacing w:line="260" w:lineRule="exact"/>
        <w:ind w:left="480"/>
        <w:rPr>
          <w:rFonts w:ascii="Droid Serif" w:eastAsia="Droid Serif" w:hAnsi="Droid Serif" w:cs="Droid Serif"/>
        </w:rPr>
      </w:pPr>
      <w:r>
        <w:rPr>
          <w:rFonts w:ascii="Arial" w:eastAsia="Arial" w:hAnsi="Arial" w:cs="Arial"/>
        </w:rPr>
        <w:t xml:space="preserve">●    </w:t>
      </w:r>
      <w:r w:rsidRPr="002C2A79">
        <w:rPr>
          <w:rFonts w:ascii="Droid Serif" w:eastAsia="Droid Serif" w:hAnsi="Droid Serif" w:cs="Droid Serif"/>
        </w:rPr>
        <w:t>Performed Office Duties – Filing, Scanning, Data Entry</w:t>
      </w:r>
    </w:p>
    <w:p w14:paraId="524CA870" w14:textId="77777777" w:rsidR="002C2A79" w:rsidRPr="002C2A79" w:rsidRDefault="002C2A79" w:rsidP="002C2A79">
      <w:pPr>
        <w:spacing w:line="260" w:lineRule="exact"/>
        <w:ind w:left="120" w:firstLine="360"/>
        <w:rPr>
          <w:rFonts w:ascii="Droid Serif" w:eastAsia="Droid Serif" w:hAnsi="Droid Serif" w:cs="Droid Serif"/>
          <w:i/>
          <w:position w:val="1"/>
          <w:sz w:val="22"/>
          <w:szCs w:val="22"/>
        </w:rPr>
      </w:pPr>
    </w:p>
    <w:p w14:paraId="77A6F6A0" w14:textId="12798C57" w:rsidR="00296E1D" w:rsidRDefault="00296E1D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5B5056D4" w14:textId="5ACADC0B" w:rsidR="00296E1D" w:rsidRDefault="00CB3841">
      <w:pPr>
        <w:spacing w:before="4" w:line="260" w:lineRule="exact"/>
        <w:rPr>
          <w:sz w:val="26"/>
          <w:szCs w:val="26"/>
        </w:rPr>
      </w:pPr>
      <w:r>
        <w:rPr>
          <w:rFonts w:ascii="Droid Serif" w:eastAsia="Droid Serif" w:hAnsi="Droid Serif" w:cs="Droid Serif"/>
          <w:b/>
          <w:noProof/>
          <w:color w:val="0A5293"/>
          <w:position w:val="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05BB44" wp14:editId="33686DA2">
                <wp:simplePos x="0" y="0"/>
                <wp:positionH relativeFrom="page">
                  <wp:posOffset>381000</wp:posOffset>
                </wp:positionH>
                <wp:positionV relativeFrom="paragraph">
                  <wp:posOffset>207645</wp:posOffset>
                </wp:positionV>
                <wp:extent cx="6791325" cy="0"/>
                <wp:effectExtent l="0" t="0" r="1587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0"/>
                          <a:chOff x="765" y="549"/>
                          <a:chExt cx="10695" cy="0"/>
                        </a:xfrm>
                      </wpg:grpSpPr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765" y="549"/>
                            <a:ext cx="10695" cy="0"/>
                          </a:xfrm>
                          <a:custGeom>
                            <a:avLst/>
                            <a:gdLst>
                              <a:gd name="T0" fmla="+- 0 765 765"/>
                              <a:gd name="T1" fmla="*/ T0 w 10695"/>
                              <a:gd name="T2" fmla="+- 0 11460 765"/>
                              <a:gd name="T3" fmla="*/ T2 w 106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95">
                                <a:moveTo>
                                  <a:pt x="0" y="0"/>
                                </a:moveTo>
                                <a:lnTo>
                                  <a:pt x="10695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0pt;margin-top:16.35pt;width:534.75pt;height:0;z-index:-251639808;mso-position-horizontal-relative:page" coordorigin="765,549" coordsize="1069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">
                <v:polyline id="Freeform 31" o:spid="_x0000_s1027" style="position:absolute;visibility:visible;mso-wrap-style:square;v-text-anchor:top" points="765,549,11460,549" coordsize="1069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6ADwAAA&#10;ANoAAAAPAAAAZHJzL2Rvd25yZXYueG1sRI/NagIxFIX3Bd8hXKG7mrGlUkejqCC4ahnrwuVlcp0Z&#10;nNyESWri2zdCocvD+fk4y3UyvbjR4DvLCqaTAgRxbXXHjYLT9/7lA4QPyBp7y6TgTh7Wq9HTEktt&#10;I1d0O4ZG5BH2JSpoQ3CllL5uyaCfWEecvYsdDIYsh0bqAWMeN718LYqZNNhxJrToaNdSfT3+mAeE&#10;Ykyf6a3qKhfxa759P7utUs/jtFmACJTCf/ivfdAKZvC4km+A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T6ADwAAAANoAAAAPAAAAAAAAAAAAAAAAAJcCAABkcnMvZG93bnJl&#10;di54bWxQSwUGAAAAAAQABAD1AAAAhAMAAAAA&#10;" filled="f" strokecolor="#878787" strokeweight=".85pt">
                  <v:path arrowok="t" o:connecttype="custom" o:connectlocs="0,0;10695,0" o:connectangles="0,0"/>
                </v:polyline>
                <w10:wrap type="through" anchorx="page"/>
              </v:group>
            </w:pict>
          </mc:Fallback>
        </mc:AlternateContent>
      </w:r>
    </w:p>
    <w:p w14:paraId="2E93F2DE" w14:textId="4842BF4F" w:rsidR="004C600D" w:rsidRPr="00DC6D30" w:rsidRDefault="004C600D" w:rsidP="004C600D">
      <w:pPr>
        <w:spacing w:line="220" w:lineRule="exact"/>
        <w:ind w:left="480"/>
        <w:rPr>
          <w:rFonts w:ascii="Droid Serif" w:eastAsia="Droid Serif" w:hAnsi="Droid Serif" w:cs="Droid Serif"/>
        </w:rPr>
      </w:pPr>
    </w:p>
    <w:p w14:paraId="6AA9A312" w14:textId="77777777" w:rsidR="00DA3C4E" w:rsidRDefault="00DA3C4E">
      <w:pPr>
        <w:spacing w:line="200" w:lineRule="exact"/>
        <w:sectPr w:rsidR="00DA3C4E">
          <w:type w:val="continuous"/>
          <w:pgSz w:w="12240" w:h="15840"/>
          <w:pgMar w:top="120" w:right="620" w:bottom="280" w:left="600" w:header="720" w:footer="720" w:gutter="0"/>
          <w:cols w:space="720"/>
        </w:sectPr>
      </w:pPr>
    </w:p>
    <w:p w14:paraId="222B2EDB" w14:textId="3106BDBC" w:rsidR="00296E1D" w:rsidRDefault="00296E1D">
      <w:pPr>
        <w:spacing w:line="200" w:lineRule="exact"/>
        <w:sectPr w:rsidR="00296E1D" w:rsidSect="00DA3C4E">
          <w:type w:val="continuous"/>
          <w:pgSz w:w="12240" w:h="15840"/>
          <w:pgMar w:top="120" w:right="620" w:bottom="280" w:left="600" w:header="720" w:footer="720" w:gutter="0"/>
          <w:cols w:num="2" w:space="720"/>
        </w:sectPr>
      </w:pPr>
    </w:p>
    <w:p w14:paraId="6DB13E54" w14:textId="035CF3E6" w:rsidR="00296E1D" w:rsidRDefault="00A83FBE">
      <w:pPr>
        <w:spacing w:line="300" w:lineRule="exact"/>
        <w:ind w:left="1252" w:right="1032"/>
        <w:jc w:val="center"/>
        <w:rPr>
          <w:rFonts w:ascii="Droid Serif" w:eastAsia="Droid Serif" w:hAnsi="Droid Serif" w:cs="Droid Serif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lastRenderedPageBreak/>
        <w:t xml:space="preserve">Relevant </w:t>
      </w:r>
      <w:r w:rsidR="00AD302D"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>Skills</w:t>
      </w:r>
    </w:p>
    <w:p w14:paraId="43B11440" w14:textId="77777777" w:rsidR="00296E1D" w:rsidRDefault="00296E1D">
      <w:pPr>
        <w:spacing w:before="5" w:line="100" w:lineRule="exact"/>
        <w:rPr>
          <w:sz w:val="11"/>
          <w:szCs w:val="11"/>
        </w:rPr>
      </w:pPr>
    </w:p>
    <w:p w14:paraId="1650F371" w14:textId="62418F1A" w:rsidR="00296E1D" w:rsidRDefault="00290413" w:rsidP="00DA3C4E">
      <w:pPr>
        <w:ind w:left="204" w:right="-36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sz w:val="22"/>
          <w:szCs w:val="22"/>
        </w:rPr>
        <w:t>Javas</w:t>
      </w:r>
      <w:bookmarkStart w:id="0" w:name="_GoBack"/>
      <w:bookmarkEnd w:id="0"/>
      <w:r w:rsidR="00AD302D">
        <w:rPr>
          <w:rFonts w:ascii="Droid Serif" w:eastAsia="Droid Serif" w:hAnsi="Droid Serif" w:cs="Droid Serif"/>
          <w:b/>
          <w:sz w:val="22"/>
          <w:szCs w:val="22"/>
        </w:rPr>
        <w:t>cript | Ruby | React</w:t>
      </w:r>
      <w:r w:rsidR="00DA3C4E">
        <w:rPr>
          <w:rFonts w:ascii="Droid Serif" w:eastAsia="Droid Serif" w:hAnsi="Droid Serif" w:cs="Droid Serif"/>
          <w:sz w:val="22"/>
          <w:szCs w:val="22"/>
        </w:rPr>
        <w:t xml:space="preserve"> </w:t>
      </w:r>
      <w:r w:rsidR="00292802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| Redux | 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Rails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</w:t>
      </w:r>
    </w:p>
    <w:p w14:paraId="3A97F837" w14:textId="2EC5C692" w:rsidR="00296E1D" w:rsidRPr="00292802" w:rsidRDefault="00292802" w:rsidP="00292802">
      <w:pPr>
        <w:spacing w:line="260" w:lineRule="exact"/>
        <w:ind w:right="4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</w:t>
      </w:r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>Postgre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SQL |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Heroku | Action Cable | Webpack |                 </w:t>
      </w:r>
    </w:p>
    <w:p w14:paraId="42CAB3DC" w14:textId="0E17583A" w:rsidR="00292802" w:rsidRDefault="00292802" w:rsidP="00292802">
      <w:pPr>
        <w:spacing w:line="260" w:lineRule="exact"/>
        <w:ind w:right="15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Spring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MVC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AD302D">
        <w:rPr>
          <w:rFonts w:ascii="Droid Serif" w:eastAsia="Droid Serif" w:hAnsi="Droid Serif" w:cs="Droid Serif"/>
          <w:b/>
          <w:position w:val="1"/>
          <w:sz w:val="22"/>
          <w:szCs w:val="22"/>
        </w:rPr>
        <w:t>|</w:t>
      </w: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Google App Engine </w:t>
      </w:r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</w:t>
      </w:r>
      <w:r w:rsidR="00610BA7">
        <w:rPr>
          <w:rFonts w:ascii="Droid Serif" w:eastAsia="Droid Serif" w:hAnsi="Droid Serif" w:cs="Droid Serif"/>
          <w:b/>
          <w:position w:val="1"/>
          <w:sz w:val="22"/>
          <w:szCs w:val="22"/>
        </w:rPr>
        <w:t>|</w:t>
      </w:r>
    </w:p>
    <w:p w14:paraId="0D0BECDE" w14:textId="04207ADD" w:rsidR="00DA3C4E" w:rsidRPr="00402E2C" w:rsidRDefault="00292802" w:rsidP="00402E2C">
      <w:pPr>
        <w:spacing w:line="260" w:lineRule="exact"/>
        <w:ind w:right="150"/>
        <w:rPr>
          <w:rFonts w:ascii="Droid Serif" w:eastAsia="Droid Serif" w:hAnsi="Droid Serif" w:cs="Droid Serif"/>
          <w:b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   </w:t>
      </w:r>
      <w:r w:rsidR="00DA3C4E">
        <w:rPr>
          <w:rFonts w:ascii="Droid Serif" w:eastAsia="Droid Serif" w:hAnsi="Droid Serif" w:cs="Droid Serif"/>
          <w:b/>
          <w:position w:val="1"/>
          <w:sz w:val="22"/>
          <w:szCs w:val="22"/>
        </w:rPr>
        <w:t>Google Datastore</w:t>
      </w:r>
      <w:r w:rsidR="00402E2C">
        <w:rPr>
          <w:rFonts w:ascii="Droid Serif" w:eastAsia="Droid Serif" w:hAnsi="Droid Serif" w:cs="Droid Serif"/>
          <w:b/>
          <w:position w:val="1"/>
          <w:sz w:val="22"/>
          <w:szCs w:val="22"/>
        </w:rPr>
        <w:t xml:space="preserve"> | HTML5 &amp; CSS3 | Bootstrap  </w:t>
      </w:r>
      <w:r w:rsidR="00DA3C4E">
        <w:rPr>
          <w:rFonts w:ascii="Droid Serif" w:hAnsi="Droid Serif"/>
          <w:b/>
          <w:color w:val="000000"/>
          <w:sz w:val="22"/>
          <w:szCs w:val="22"/>
        </w:rPr>
        <w:t xml:space="preserve"> </w:t>
      </w:r>
    </w:p>
    <w:p w14:paraId="5B304DF5" w14:textId="77777777" w:rsidR="00DA3C4E" w:rsidRDefault="00DA3C4E">
      <w:pPr>
        <w:spacing w:line="260" w:lineRule="exact"/>
        <w:ind w:left="399" w:right="150"/>
        <w:jc w:val="center"/>
        <w:rPr>
          <w:rFonts w:ascii="Droid Serif" w:eastAsia="Droid Serif" w:hAnsi="Droid Serif" w:cs="Droid Serif"/>
          <w:b/>
          <w:position w:val="1"/>
          <w:sz w:val="22"/>
          <w:szCs w:val="22"/>
        </w:rPr>
      </w:pPr>
    </w:p>
    <w:p w14:paraId="12FD24C4" w14:textId="77777777" w:rsidR="00A83FBE" w:rsidRDefault="00DA3C4E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tab/>
      </w:r>
    </w:p>
    <w:p w14:paraId="6D1624A8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05893FF7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7D678ED0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08DEC896" w14:textId="77777777" w:rsidR="00402E2C" w:rsidRDefault="00402E2C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</w:p>
    <w:p w14:paraId="4B25A571" w14:textId="14782D34" w:rsidR="00296E1D" w:rsidRPr="00A83FBE" w:rsidRDefault="00AD302D" w:rsidP="00A83FBE">
      <w:pPr>
        <w:spacing w:line="300" w:lineRule="exact"/>
        <w:ind w:right="1032"/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</w:pPr>
      <w:r>
        <w:rPr>
          <w:rFonts w:ascii="Droid Serif" w:eastAsia="Droid Serif" w:hAnsi="Droid Serif" w:cs="Droid Serif"/>
          <w:b/>
          <w:color w:val="0A5293"/>
          <w:position w:val="1"/>
          <w:sz w:val="24"/>
          <w:szCs w:val="24"/>
        </w:rPr>
        <w:lastRenderedPageBreak/>
        <w:t>Education</w:t>
      </w:r>
    </w:p>
    <w:p w14:paraId="7E48AB0D" w14:textId="77777777" w:rsidR="00296E1D" w:rsidRDefault="00296E1D">
      <w:pPr>
        <w:spacing w:before="5" w:line="100" w:lineRule="exact"/>
        <w:rPr>
          <w:sz w:val="11"/>
          <w:szCs w:val="11"/>
        </w:rPr>
      </w:pPr>
    </w:p>
    <w:p w14:paraId="44D70B1B" w14:textId="50D28F06" w:rsidR="00296E1D" w:rsidRDefault="00AD302D">
      <w:pPr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sz w:val="22"/>
          <w:szCs w:val="22"/>
        </w:rPr>
        <w:t xml:space="preserve">App Academy, </w:t>
      </w:r>
      <w:r w:rsidR="00D729F3">
        <w:rPr>
          <w:rFonts w:ascii="Droid Serif" w:eastAsia="Droid Serif" w:hAnsi="Droid Serif" w:cs="Droid Serif"/>
          <w:sz w:val="22"/>
          <w:szCs w:val="22"/>
        </w:rPr>
        <w:t>May</w:t>
      </w:r>
      <w:r w:rsidR="00A83FBE">
        <w:rPr>
          <w:rFonts w:ascii="Droid Serif" w:eastAsia="Droid Serif" w:hAnsi="Droid Serif" w:cs="Droid Serif"/>
          <w:sz w:val="22"/>
          <w:szCs w:val="22"/>
        </w:rPr>
        <w:t xml:space="preserve"> 2018</w:t>
      </w:r>
    </w:p>
    <w:p w14:paraId="08D1EE8B" w14:textId="77777777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i/>
          <w:position w:val="1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>Full-stack web development course with a &lt;3% acceptance rate</w:t>
      </w:r>
    </w:p>
    <w:p w14:paraId="445EC810" w14:textId="77777777" w:rsidR="00A83FBE" w:rsidRDefault="00A83FBE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</w:p>
    <w:p w14:paraId="78B8F4E7" w14:textId="17376D0A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position w:val="1"/>
          <w:sz w:val="22"/>
          <w:szCs w:val="22"/>
        </w:rPr>
        <w:t>Stony Brook University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 xml:space="preserve">, </w:t>
      </w:r>
      <w:r w:rsidR="00A83FBE">
        <w:rPr>
          <w:rFonts w:ascii="Droid Serif" w:eastAsia="Droid Serif" w:hAnsi="Droid Serif" w:cs="Droid Serif"/>
          <w:position w:val="1"/>
          <w:sz w:val="22"/>
          <w:szCs w:val="22"/>
        </w:rPr>
        <w:t xml:space="preserve">August </w:t>
      </w:r>
      <w:r>
        <w:rPr>
          <w:rFonts w:ascii="Droid Serif" w:eastAsia="Droid Serif" w:hAnsi="Droid Serif" w:cs="Droid Serif"/>
          <w:position w:val="1"/>
          <w:sz w:val="22"/>
          <w:szCs w:val="22"/>
        </w:rPr>
        <w:t>201</w:t>
      </w:r>
      <w:r w:rsidR="00A83FBE">
        <w:rPr>
          <w:rFonts w:ascii="Droid Serif" w:eastAsia="Droid Serif" w:hAnsi="Droid Serif" w:cs="Droid Serif"/>
          <w:position w:val="1"/>
          <w:sz w:val="22"/>
          <w:szCs w:val="22"/>
        </w:rPr>
        <w:t>7</w:t>
      </w:r>
    </w:p>
    <w:p w14:paraId="6A983AC6" w14:textId="586DC3DF" w:rsidR="00296E1D" w:rsidRDefault="00AD302D">
      <w:pPr>
        <w:spacing w:line="260" w:lineRule="exact"/>
        <w:ind w:left="15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>B</w:t>
      </w:r>
      <w:r w:rsidR="00DE3869">
        <w:rPr>
          <w:rFonts w:ascii="Droid Serif" w:eastAsia="Droid Serif" w:hAnsi="Droid Serif" w:cs="Droid Serif"/>
          <w:i/>
          <w:position w:val="1"/>
          <w:sz w:val="22"/>
          <w:szCs w:val="22"/>
        </w:rPr>
        <w:t>.</w:t>
      </w:r>
      <w:r>
        <w:rPr>
          <w:rFonts w:ascii="Droid Serif" w:eastAsia="Droid Serif" w:hAnsi="Droid Serif" w:cs="Droid Serif"/>
          <w:i/>
          <w:position w:val="1"/>
          <w:sz w:val="22"/>
          <w:szCs w:val="22"/>
        </w:rPr>
        <w:t xml:space="preserve">S, </w:t>
      </w:r>
      <w:r w:rsidR="00D729F3">
        <w:rPr>
          <w:rFonts w:ascii="Droid Serif" w:eastAsia="Droid Serif" w:hAnsi="Droid Serif" w:cs="Droid Serif"/>
          <w:i/>
          <w:position w:val="1"/>
          <w:sz w:val="22"/>
          <w:szCs w:val="22"/>
        </w:rPr>
        <w:t>Computer Science</w:t>
      </w:r>
    </w:p>
    <w:p w14:paraId="6D13BDAE" w14:textId="0CD4F23A" w:rsidR="00296E1D" w:rsidRDefault="00296E1D" w:rsidP="00D729F3">
      <w:pPr>
        <w:spacing w:line="260" w:lineRule="exact"/>
        <w:rPr>
          <w:rFonts w:ascii="Droid Serif" w:eastAsia="Droid Serif" w:hAnsi="Droid Serif" w:cs="Droid Serif"/>
          <w:sz w:val="22"/>
          <w:szCs w:val="22"/>
        </w:rPr>
      </w:pPr>
    </w:p>
    <w:sectPr w:rsidR="00296E1D" w:rsidSect="00DA3C4E">
      <w:type w:val="continuous"/>
      <w:pgSz w:w="12240" w:h="15840"/>
      <w:pgMar w:top="120" w:right="62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59B"/>
    <w:multiLevelType w:val="multilevel"/>
    <w:tmpl w:val="7DF0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F2B7D"/>
    <w:multiLevelType w:val="multilevel"/>
    <w:tmpl w:val="2B6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B984B54"/>
    <w:multiLevelType w:val="multilevel"/>
    <w:tmpl w:val="175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296E1D"/>
    <w:rsid w:val="0018671C"/>
    <w:rsid w:val="001D0694"/>
    <w:rsid w:val="00290413"/>
    <w:rsid w:val="00292802"/>
    <w:rsid w:val="00296E1D"/>
    <w:rsid w:val="002C2A79"/>
    <w:rsid w:val="002F196C"/>
    <w:rsid w:val="002F6343"/>
    <w:rsid w:val="003575A0"/>
    <w:rsid w:val="003914D1"/>
    <w:rsid w:val="00402E2C"/>
    <w:rsid w:val="004458D5"/>
    <w:rsid w:val="004C600D"/>
    <w:rsid w:val="005C7735"/>
    <w:rsid w:val="00610BA7"/>
    <w:rsid w:val="0067189D"/>
    <w:rsid w:val="00683518"/>
    <w:rsid w:val="007106B8"/>
    <w:rsid w:val="007460A6"/>
    <w:rsid w:val="00770CB3"/>
    <w:rsid w:val="00791730"/>
    <w:rsid w:val="008A747F"/>
    <w:rsid w:val="009017EF"/>
    <w:rsid w:val="00941746"/>
    <w:rsid w:val="0095632F"/>
    <w:rsid w:val="00A83FBE"/>
    <w:rsid w:val="00A8448B"/>
    <w:rsid w:val="00AD302D"/>
    <w:rsid w:val="00C17695"/>
    <w:rsid w:val="00CB3841"/>
    <w:rsid w:val="00D729F3"/>
    <w:rsid w:val="00DA3C4E"/>
    <w:rsid w:val="00DC6D30"/>
    <w:rsid w:val="00DE3869"/>
    <w:rsid w:val="00DF5106"/>
    <w:rsid w:val="00E437BC"/>
    <w:rsid w:val="00EB0BBD"/>
    <w:rsid w:val="00F65357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6F68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F634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C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F634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C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0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hossan/C-Dynamic-Memory-Allocato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slackers-row.herokuapp.com/" TargetMode="External"/><Relationship Id="rId8" Type="http://schemas.openxmlformats.org/officeDocument/2006/relationships/hyperlink" Target="https://github.com/Rhossan/slackers_row" TargetMode="External"/><Relationship Id="rId9" Type="http://schemas.openxmlformats.org/officeDocument/2006/relationships/hyperlink" Target="https://5-dot-bool-163515.appspot.com/" TargetMode="External"/><Relationship Id="rId10" Type="http://schemas.openxmlformats.org/officeDocument/2006/relationships/hyperlink" Target="https://github.com/Rhossan/Bool_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5BBF0-8CD2-5643-B8B2-F0ADA68E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2697</Characters>
  <Application>Microsoft Macintosh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Raquib Hossain</cp:lastModifiedBy>
  <cp:revision>6</cp:revision>
  <cp:lastPrinted>2018-06-18T04:45:00Z</cp:lastPrinted>
  <dcterms:created xsi:type="dcterms:W3CDTF">2018-06-21T20:19:00Z</dcterms:created>
  <dcterms:modified xsi:type="dcterms:W3CDTF">2018-06-21T20:20:00Z</dcterms:modified>
</cp:coreProperties>
</file>